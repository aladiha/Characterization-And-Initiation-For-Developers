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yo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השתמשות בבסיס נתונים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Data 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Microsoft Access DataBase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Convenient storage capacity – A Microsoft Access database can hold up to 2 GB of data.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Multi-user support – About ten users in a network can use an Access application.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Importing data — Microsoft Access makes it easy to import data.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