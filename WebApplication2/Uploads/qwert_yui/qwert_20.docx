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sz w:val="36"/>
          <w:u w:val="single"/>
        </w:rPr>
      </w:pPr>
      <w:r>
        <w:rPr>
          <w:rFonts w:ascii="David" w:eastAsia="David" w:hAnsi="David" w:cs="David"/>
          <w:b/>
          <w:sz w:val="36"/>
          <w:u w:val="single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sz w:val="36"/>
          <w:u w:val="single"/>
        </w:rPr>
      </w:pPr>
      <w:r>
        <w:rPr>
          <w:rFonts w:ascii="David" w:eastAsia="David" w:hAnsi="David" w:cs="David"/>
          <w:b/>
          <w:sz w:val="36"/>
          <w:u w:val="single"/>
        </w:rPr>
        <w:t>20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