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9.5 -->
  <w:body>
    <w:p>
      <w:r>
        <w:rPr>
          <w:b/>
          <w:color w:val="FF0000"/>
          <w:sz w:val="24"/>
        </w:rPr>
        <w:t>Evaluation Only. Created with Aspose.Words. Copyright 2003-2019 Aspose Pty Ltd.</w:t>
      </w:r>
    </w:p>
    <w:p>
      <w:pPr>
        <w:numPr>
          <w:ilvl w:val="0"/>
          <w:numId w:val="19"/>
        </w:numPr>
        <w:bidi/>
        <w:jc w:val="both"/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יעדי הארגון, אסטרטגיה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 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>
      <w:pPr>
        <w:numPr>
          <w:ilvl w:val="0"/>
          <w:numId w:val="2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תרשים ומבנה ארגוני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 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>
      <w:pPr>
        <w:numPr>
          <w:ilvl w:val="0"/>
          <w:numId w:val="21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השלכות או'ש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 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>
      <w:pPr>
        <w:numPr>
          <w:ilvl w:val="0"/>
          <w:numId w:val="22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אישור (סימוכין) תקציבי / עסקי // האם הפרויקט עסקי.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 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>
      <w:pPr>
        <w:numPr>
          <w:ilvl w:val="0"/>
          <w:numId w:val="23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תלות במערכות אחרות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 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>
      <w:pPr>
        <w:numPr>
          <w:ilvl w:val="0"/>
          <w:numId w:val="24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סיכונים - ישימות הפרויקט  // האם הפרויקט עסקי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 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>
      <w:pPr>
        <w:numPr>
          <w:ilvl w:val="0"/>
          <w:numId w:val="25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עלות/תועלת – ישימות עסקית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 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>
      <w:pPr>
        <w:numPr>
          <w:ilvl w:val="0"/>
          <w:numId w:val="26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תוצרים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 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>
      <w:pPr>
        <w:numPr>
          <w:ilvl w:val="0"/>
          <w:numId w:val="27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מועד נטישה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 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>
      <w:pPr>
        <w:numPr>
          <w:ilvl w:val="0"/>
          <w:numId w:val="28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משך חיי המערכת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 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>
      <w:pPr>
        <w:numPr>
          <w:ilvl w:val="0"/>
          <w:numId w:val="29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שגרות מקומיות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 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>
      <w:pPr>
        <w:numPr>
          <w:ilvl w:val="0"/>
          <w:numId w:val="3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שגרות ארגון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 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>
      <w:pPr>
        <w:numPr>
          <w:ilvl w:val="0"/>
          <w:numId w:val="31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שגרות צד שלישי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 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>
      <w:pPr>
        <w:numPr>
          <w:ilvl w:val="0"/>
          <w:numId w:val="32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טבלאות מקומיות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 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>
      <w:pPr>
        <w:numPr>
          <w:ilvl w:val="0"/>
          <w:numId w:val="33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טבלאות ארגון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 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>
      <w:pPr>
        <w:numPr>
          <w:ilvl w:val="0"/>
          <w:numId w:val="34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טבלאות חיצוניות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 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>
      <w:pPr>
        <w:numPr>
          <w:ilvl w:val="0"/>
          <w:numId w:val="35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כללי – מודל הנתונים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 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>
      <w:pPr>
        <w:numPr>
          <w:ilvl w:val="0"/>
          <w:numId w:val="36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קבצים לוגיים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 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>
      <w:pPr>
        <w:numPr>
          <w:ilvl w:val="0"/>
          <w:numId w:val="37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שדות מקומיים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 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>
      <w:pPr>
        <w:numPr>
          <w:ilvl w:val="0"/>
          <w:numId w:val="38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שדות ארגוניים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 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>
      <w:pPr>
        <w:numPr>
          <w:ilvl w:val="0"/>
          <w:numId w:val="39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שדות גלובליים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 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>
      <w:pPr>
        <w:numPr>
          <w:ilvl w:val="0"/>
          <w:numId w:val="4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קבוצת דחות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 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>
      <w:pPr>
        <w:numPr>
          <w:ilvl w:val="0"/>
          <w:numId w:val="41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הצלבות וחיתוכים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 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>
      <w:pPr>
        <w:numPr>
          <w:ilvl w:val="0"/>
          <w:numId w:val="42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נפחים עומסים וביצועים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 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>
      <w:pPr>
        <w:numPr>
          <w:ilvl w:val="0"/>
          <w:numId w:val="43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אינדקס ורשימה כללית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 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>
      <w:pPr>
        <w:numPr>
          <w:ilvl w:val="0"/>
          <w:numId w:val="44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ממשקים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 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>
      <w:pPr>
        <w:numPr>
          <w:ilvl w:val="0"/>
          <w:numId w:val="45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 xml:space="preserve">דרישות מיוחדות 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 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>
      <w:pPr>
        <w:numPr>
          <w:ilvl w:val="0"/>
          <w:numId w:val="46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 xml:space="preserve"> (נקודות פתוחות (וחלופות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 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>
      <w:pPr>
        <w:numPr>
          <w:ilvl w:val="0"/>
          <w:numId w:val="47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דרישות עתידיות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 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>
      <w:pPr>
        <w:numPr>
          <w:ilvl w:val="0"/>
          <w:numId w:val="48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 xml:space="preserve">ציוד קצה 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 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>
      <w:pPr>
        <w:numPr>
          <w:ilvl w:val="0"/>
          <w:numId w:val="49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ציוד מיוחד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 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>
      <w:pPr>
        <w:numPr>
          <w:ilvl w:val="0"/>
          <w:numId w:val="5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 xml:space="preserve">ציוד מתכלה 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 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>
      <w:pPr>
        <w:numPr>
          <w:ilvl w:val="0"/>
          <w:numId w:val="51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אתר ראשי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 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>
      <w:pPr>
        <w:numPr>
          <w:ilvl w:val="0"/>
          <w:numId w:val="52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אתר גיבוי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 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>
      <w:pPr>
        <w:numPr>
          <w:ilvl w:val="0"/>
          <w:numId w:val="53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 xml:space="preserve"> דרישות בטיחות (</w:t>
      </w: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 w:val="0"/>
        </w:rPr>
        <w:t>SAFETY</w:t>
      </w: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)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 </w:t>
      </w: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b/>
          <w:color w:val="FF0000"/>
          <w:sz w:val="24"/>
        </w:rPr>
        <w:t>Evaluation Only. Created with Aspose.Words. Copyright 2003-2019 Aspose Pty Ltd.</w:t>
      </w:r>
    </w:p>
    <w:p w:rsidR="00A77B3E">
      <w:pPr>
        <w:numPr>
          <w:ilvl w:val="0"/>
          <w:numId w:val="1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לקוח\מומחה יישום</w:t>
      </w:r>
    </w:p>
    <w:p w:rsidR="00A77B3E">
      <w:pPr>
        <w:numPr>
          <w:ilvl w:val="1"/>
          <w:numId w:val="1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לקוח \ משתמש עיקרי</w:t>
      </w:r>
    </w:p>
    <w:p w:rsidR="00A77B3E">
      <w:pPr>
        <w:numPr>
          <w:ilvl w:val="1"/>
          <w:numId w:val="1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מומחה(י) היישום</w:t>
      </w:r>
    </w:p>
    <w:p w:rsidR="00A77B3E">
      <w:pPr>
        <w:numPr>
          <w:ilvl w:val="1"/>
          <w:numId w:val="1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צוותי משתמשים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2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יעדים ומטרות</w:t>
      </w:r>
    </w:p>
    <w:p w:rsidR="00A77B3E">
      <w:pPr>
        <w:numPr>
          <w:ilvl w:val="1"/>
          <w:numId w:val="2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יעדים כלליים</w:t>
      </w:r>
    </w:p>
    <w:p w:rsidR="00A77B3E">
      <w:pPr>
        <w:numPr>
          <w:ilvl w:val="1"/>
          <w:numId w:val="2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מטרות מעשיות</w:t>
      </w:r>
    </w:p>
    <w:p w:rsidR="00A77B3E">
      <w:pPr>
        <w:numPr>
          <w:ilvl w:val="1"/>
          <w:numId w:val="2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מטרות עתידיות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3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בעיות</w:t>
      </w:r>
    </w:p>
    <w:p w:rsidR="00A77B3E">
      <w:pPr>
        <w:numPr>
          <w:ilvl w:val="1"/>
          <w:numId w:val="3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תמצית הבעיות במצב הקיים</w:t>
      </w:r>
    </w:p>
    <w:p w:rsidR="00A77B3E">
      <w:pPr>
        <w:numPr>
          <w:ilvl w:val="1"/>
          <w:numId w:val="3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בעיות שהמערכת פותרת/אמורה לפתור</w:t>
      </w:r>
    </w:p>
    <w:p w:rsidR="00A77B3E">
      <w:pPr>
        <w:numPr>
          <w:ilvl w:val="1"/>
          <w:numId w:val="3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בעיות שהמערכת יוצרת/עשויה ליצור</w:t>
      </w:r>
    </w:p>
    <w:p w:rsidR="00A77B3E">
      <w:pPr>
        <w:numPr>
          <w:ilvl w:val="1"/>
          <w:numId w:val="3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בעיות שיידחו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4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מאפיינים כלליים</w:t>
      </w:r>
    </w:p>
    <w:p w:rsidR="00A77B3E">
      <w:pPr>
        <w:numPr>
          <w:ilvl w:val="1"/>
          <w:numId w:val="4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מצב קיים</w:t>
      </w:r>
    </w:p>
    <w:p w:rsidR="00A77B3E">
      <w:pPr>
        <w:numPr>
          <w:ilvl w:val="1"/>
          <w:numId w:val="4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אופי המערכת וסוגה</w:t>
      </w:r>
    </w:p>
    <w:p w:rsidR="00A77B3E">
      <w:pPr>
        <w:numPr>
          <w:ilvl w:val="1"/>
          <w:numId w:val="4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אילוצים</w:t>
      </w:r>
    </w:p>
    <w:p w:rsidR="00A77B3E">
      <w:pPr>
        <w:numPr>
          <w:ilvl w:val="1"/>
          <w:numId w:val="4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מילון מונחים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5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תיחום פנימי</w:t>
      </w:r>
    </w:p>
    <w:p w:rsidR="00A77B3E">
      <w:pPr>
        <w:numPr>
          <w:ilvl w:val="1"/>
          <w:numId w:val="5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יאור כללי של המערכת</w:t>
      </w:r>
    </w:p>
    <w:p w:rsidR="00A77B3E">
      <w:pPr>
        <w:numPr>
          <w:ilvl w:val="1"/>
          <w:numId w:val="5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תתי-מערכת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6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תהליכים</w:t>
      </w:r>
    </w:p>
    <w:p w:rsidR="00A77B3E">
      <w:pPr>
        <w:numPr>
          <w:ilvl w:val="1"/>
          <w:numId w:val="6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שמות תהליכים</w:t>
      </w:r>
    </w:p>
    <w:p w:rsidR="00A77B3E">
      <w:pPr>
        <w:numPr>
          <w:ilvl w:val="1"/>
          <w:numId w:val="6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שמות תתי תהליכים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7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מודולים (תכניות)</w:t>
      </w:r>
    </w:p>
    <w:p w:rsidR="00A77B3E">
      <w:pPr>
        <w:numPr>
          <w:ilvl w:val="1"/>
          <w:numId w:val="7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 xml:space="preserve">תכניות מקור – </w:t>
      </w: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 w:val="0"/>
        </w:rPr>
        <w:t>SOURCE MODULES</w:t>
      </w:r>
    </w:p>
    <w:p w:rsidR="00A77B3E">
      <w:pPr>
        <w:numPr>
          <w:ilvl w:val="1"/>
          <w:numId w:val="7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 xml:space="preserve">תכניות ביצוע – </w:t>
      </w: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 w:val="0"/>
        </w:rPr>
        <w:t>EXECUTABLE MODULES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8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מהלכים (פרוצדורות במקרה)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9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מערכת הפעלה</w:t>
      </w:r>
    </w:p>
    <w:p w:rsidR="00A77B3E">
      <w:pPr>
        <w:numPr>
          <w:ilvl w:val="0"/>
          <w:numId w:val="9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 xml:space="preserve">בסיס הנתונים – </w:t>
      </w: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 w:val="0"/>
        </w:rPr>
        <w:t>DBMS</w:t>
      </w:r>
    </w:p>
    <w:p w:rsidR="00A77B3E">
      <w:pPr>
        <w:numPr>
          <w:ilvl w:val="0"/>
          <w:numId w:val="9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כלי פיתוח ותחזוקה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10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תוכנות מדף</w:t>
      </w:r>
    </w:p>
    <w:p w:rsidR="00A77B3E">
      <w:pPr>
        <w:numPr>
          <w:ilvl w:val="1"/>
          <w:numId w:val="10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תוכנות שירות</w:t>
      </w:r>
    </w:p>
    <w:p w:rsidR="00A77B3E">
      <w:pPr>
        <w:numPr>
          <w:ilvl w:val="1"/>
          <w:numId w:val="10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תוכנות יישום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11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 xml:space="preserve">כלי תפעול וייצור </w:t>
      </w:r>
    </w:p>
    <w:p w:rsidR="00A77B3E">
      <w:pPr>
        <w:numPr>
          <w:ilvl w:val="1"/>
          <w:numId w:val="11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כלים למפעיל ואחראי ייצור</w:t>
      </w:r>
    </w:p>
    <w:p w:rsidR="00A77B3E">
      <w:pPr>
        <w:numPr>
          <w:ilvl w:val="1"/>
          <w:numId w:val="11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כלי שליטה ובקרה למנהל המערכת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12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תקשורת</w:t>
      </w:r>
    </w:p>
    <w:p w:rsidR="00A77B3E">
      <w:pPr>
        <w:numPr>
          <w:ilvl w:val="1"/>
          <w:numId w:val="12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תקשורת פרטית מקומית</w:t>
      </w:r>
    </w:p>
    <w:p w:rsidR="00A77B3E">
      <w:pPr>
        <w:numPr>
          <w:ilvl w:val="1"/>
          <w:numId w:val="12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תקשורת פרטית רחבה</w:t>
      </w:r>
    </w:p>
    <w:p w:rsidR="00A77B3E">
      <w:pPr>
        <w:numPr>
          <w:ilvl w:val="1"/>
          <w:numId w:val="12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רשת ציבורית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13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נקודות פתוחות (וחליפות)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Text Here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14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גורמים מעורבים</w:t>
      </w:r>
    </w:p>
    <w:p w:rsidR="00A77B3E">
      <w:pPr>
        <w:numPr>
          <w:ilvl w:val="1"/>
          <w:numId w:val="14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צוותים מקצועיים – צוותי הפיתוח</w:t>
      </w:r>
    </w:p>
    <w:p w:rsidR="00A77B3E">
      <w:pPr>
        <w:numPr>
          <w:ilvl w:val="1"/>
          <w:numId w:val="14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סיוע טכני</w:t>
      </w:r>
    </w:p>
    <w:p w:rsidR="00A77B3E">
      <w:pPr>
        <w:numPr>
          <w:ilvl w:val="1"/>
          <w:numId w:val="14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ספקים וגורמי חוץ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15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תכנית עבודה</w:t>
      </w:r>
    </w:p>
    <w:p w:rsidR="00A77B3E">
      <w:pPr>
        <w:numPr>
          <w:ilvl w:val="1"/>
          <w:numId w:val="15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שיטת הפיתוח</w:t>
      </w:r>
    </w:p>
    <w:p w:rsidR="00A77B3E">
      <w:pPr>
        <w:numPr>
          <w:ilvl w:val="1"/>
          <w:numId w:val="15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תכנית פיתוח כללית</w:t>
      </w:r>
    </w:p>
    <w:p w:rsidR="00A77B3E">
      <w:pPr>
        <w:numPr>
          <w:ilvl w:val="1"/>
          <w:numId w:val="15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תכנית פרטנית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16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שירות ותחזוקה</w:t>
      </w:r>
    </w:p>
    <w:p w:rsidR="00A77B3E">
      <w:pPr>
        <w:numPr>
          <w:ilvl w:val="1"/>
          <w:numId w:val="16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 xml:space="preserve">מרכז תמיכה) – </w:t>
      </w: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 w:val="0"/>
        </w:rPr>
        <w:t>HELPDESK (CALL CENTER</w:t>
      </w:r>
    </w:p>
    <w:p w:rsidR="00A77B3E">
      <w:pPr>
        <w:numPr>
          <w:ilvl w:val="1"/>
          <w:numId w:val="16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תחזוקת היישום</w:t>
      </w:r>
    </w:p>
    <w:p w:rsidR="00A77B3E">
      <w:pPr>
        <w:numPr>
          <w:ilvl w:val="1"/>
          <w:numId w:val="16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תחזוקת תשתית וטכנולוגיה</w:t>
      </w:r>
    </w:p>
    <w:p w:rsidR="00A77B3E">
      <w:pPr>
        <w:numPr>
          <w:ilvl w:val="1"/>
          <w:numId w:val="16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מימוש שוטף</w:t>
      </w:r>
    </w:p>
    <w:p w:rsidR="00A77B3E">
      <w:pPr>
        <w:numPr>
          <w:ilvl w:val="1"/>
          <w:numId w:val="16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עלויות שוטפות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  <w:t xml:space="preserve">                     Text Here                     </w:t>
      </w:r>
    </w:p>
    <w:p w:rsidR="00A77B3E">
      <w:pPr>
        <w:numPr>
          <w:ilvl w:val="0"/>
          <w:numId w:val="0"/>
        </w:numPr>
        <w:bidi/>
        <w:jc w:val="both"/>
        <w:rPr>
          <w:rFonts w:ascii="David" w:eastAsia="David" w:hAnsi="David" w:cs="David"/>
          <w:b w:val="0"/>
          <w:bCs w:val="0"/>
          <w:color w:val="0000FF"/>
          <w:sz w:val="24"/>
          <w:szCs w:val="24"/>
          <w:u w:val="none"/>
        </w:rPr>
      </w:pPr>
    </w:p>
    <w:p w:rsidR="00A77B3E">
      <w:pPr>
        <w:numPr>
          <w:ilvl w:val="0"/>
          <w:numId w:val="17"/>
        </w:numPr>
        <w:bidi/>
        <w:jc w:val="both"/>
        <w:rPr>
          <w:rFonts w:ascii="David" w:eastAsia="David" w:hAnsi="David" w:cs="David"/>
          <w:b/>
          <w:bCs/>
          <w:color w:val="000000"/>
          <w:sz w:val="28"/>
          <w:szCs w:val="28"/>
          <w:u w:val="single"/>
        </w:rPr>
      </w:pPr>
      <w:r>
        <w:rPr>
          <w:rFonts w:ascii="David" w:eastAsia="David" w:hAnsi="David" w:cs="David"/>
          <w:b/>
          <w:bCs/>
          <w:color w:val="000000"/>
          <w:sz w:val="28"/>
          <w:szCs w:val="28"/>
          <w:u w:val="single"/>
          <w:rtl/>
        </w:rPr>
        <w:t>השתלבות בארגון – הנעת המערכת</w:t>
      </w:r>
    </w:p>
    <w:p w:rsidR="00A77B3E">
      <w:pPr>
        <w:numPr>
          <w:ilvl w:val="1"/>
          <w:numId w:val="17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הטמעת המערכת</w:t>
      </w:r>
    </w:p>
    <w:p w:rsidR="00A77B3E">
      <w:pPr>
        <w:numPr>
          <w:ilvl w:val="1"/>
          <w:numId w:val="17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הסבות(הגירה)</w:t>
      </w:r>
    </w:p>
    <w:p w:rsidR="00A77B3E">
      <w:pPr>
        <w:numPr>
          <w:ilvl w:val="1"/>
          <w:numId w:val="17"/>
        </w:numPr>
        <w:bidi/>
        <w:jc w:val="both"/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</w:rPr>
      </w:pPr>
      <w:r>
        <w:rPr>
          <w:rFonts w:ascii="David" w:eastAsia="David" w:hAnsi="David" w:cs="David"/>
          <w:b w:val="0"/>
          <w:bCs w:val="0"/>
          <w:color w:val="000000"/>
          <w:sz w:val="24"/>
          <w:szCs w:val="24"/>
          <w:u w:val="none"/>
          <w:rtl/>
        </w:rPr>
        <w:t>או"ש</w:t>
      </w:r>
    </w:p>
    <w:p>
      <w:r>
        <w:rPr>
          <w:b/>
          <w:color w:val="FF0000"/>
          <w:sz w:val="24"/>
        </w:rPr>
        <w:t>This document was truncated here because it was created in the Evaluation Mode.</w:t>
      </w:r>
    </w:p>
    <w:sectPr>
      <w:headerReference w:type="default" r:id="rId4"/>
      <w:footerReference w:type="default" r:id="rId5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72810" cy="3246092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40157623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72810" cy="324609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hybrid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00000004"/>
    <w:multiLevelType w:val="hybridMultilevel"/>
    <w:tmpl w:val="0000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>
    <w:nsid w:val="00000005"/>
    <w:multiLevelType w:val="hybrid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>
    <w:nsid w:val="00000006"/>
    <w:multiLevelType w:val="hybrid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>
    <w:nsid w:val="00000007"/>
    <w:multiLevelType w:val="hybridMultilevel"/>
    <w:tmpl w:val="0000000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>
    <w:nsid w:val="00000008"/>
    <w:multiLevelType w:val="hybridMultilevel"/>
    <w:tmpl w:val="00000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>
    <w:nsid w:val="00000009"/>
    <w:multiLevelType w:val="hybridMultilevel"/>
    <w:tmpl w:val="0000000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>
    <w:nsid w:val="0000000A"/>
    <w:multiLevelType w:val="hybridMultilevel"/>
    <w:tmpl w:val="00000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">
    <w:nsid w:val="0000000B"/>
    <w:multiLevelType w:val="hybridMultilevel"/>
    <w:tmpl w:val="0000000B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">
    <w:nsid w:val="0000000C"/>
    <w:multiLevelType w:val="hybridMultilevel"/>
    <w:tmpl w:val="00000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2">
    <w:nsid w:val="0000000D"/>
    <w:multiLevelType w:val="hybridMultilevel"/>
    <w:tmpl w:val="0000000D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3">
    <w:nsid w:val="0000000E"/>
    <w:multiLevelType w:val="hybridMultilevel"/>
    <w:tmpl w:val="00000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4">
    <w:nsid w:val="0000000F"/>
    <w:multiLevelType w:val="hybridMultilevel"/>
    <w:tmpl w:val="0000000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5">
    <w:nsid w:val="00000010"/>
    <w:multiLevelType w:val="hybridMultilevel"/>
    <w:tmpl w:val="00000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6">
    <w:nsid w:val="00000011"/>
    <w:multiLevelType w:val="hybridMultilevel"/>
    <w:tmpl w:val="000000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7">
    <w:nsid w:val="00000012"/>
    <w:multiLevelType w:val="hybridMultilevel"/>
    <w:tmpl w:val="00000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8">
    <w:nsid w:val="00000013"/>
    <w:multiLevelType w:val="hybridMultilevel"/>
    <w:tmpl w:val="000000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9">
    <w:nsid w:val="00000014"/>
    <w:multiLevelType w:val="hybridMultilevel"/>
    <w:tmpl w:val="00000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0">
    <w:nsid w:val="00000015"/>
    <w:multiLevelType w:val="hybridMultilevel"/>
    <w:tmpl w:val="0000001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1">
    <w:nsid w:val="00000016"/>
    <w:multiLevelType w:val="hybridMultilevel"/>
    <w:tmpl w:val="00000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2">
    <w:nsid w:val="00000017"/>
    <w:multiLevelType w:val="hybridMultilevel"/>
    <w:tmpl w:val="0000001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3">
    <w:nsid w:val="00000018"/>
    <w:multiLevelType w:val="hybridMultilevel"/>
    <w:tmpl w:val="00000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4">
    <w:nsid w:val="00000019"/>
    <w:multiLevelType w:val="hybridMultilevel"/>
    <w:tmpl w:val="0000001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5">
    <w:nsid w:val="0000001A"/>
    <w:multiLevelType w:val="hybridMultilevel"/>
    <w:tmpl w:val="00000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6">
    <w:nsid w:val="0000001B"/>
    <w:multiLevelType w:val="hybridMultilevel"/>
    <w:tmpl w:val="0000001B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7">
    <w:nsid w:val="0000001C"/>
    <w:multiLevelType w:val="hybridMultilevel"/>
    <w:tmpl w:val="00000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8">
    <w:nsid w:val="0000001D"/>
    <w:multiLevelType w:val="hybridMultilevel"/>
    <w:tmpl w:val="0000001D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9">
    <w:nsid w:val="0000001E"/>
    <w:multiLevelType w:val="hybridMultilevel"/>
    <w:tmpl w:val="00000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0">
    <w:nsid w:val="0000001F"/>
    <w:multiLevelType w:val="hybridMultilevel"/>
    <w:tmpl w:val="0000001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1">
    <w:nsid w:val="00000020"/>
    <w:multiLevelType w:val="hybridMultilevel"/>
    <w:tmpl w:val="00000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2">
    <w:nsid w:val="00000021"/>
    <w:multiLevelType w:val="hybridMultilevel"/>
    <w:tmpl w:val="0000002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3">
    <w:nsid w:val="00000022"/>
    <w:multiLevelType w:val="hybridMultilevel"/>
    <w:tmpl w:val="00000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4">
    <w:nsid w:val="00000023"/>
    <w:multiLevelType w:val="hybridMultilevel"/>
    <w:tmpl w:val="0000002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5">
    <w:nsid w:val="00000024"/>
    <w:multiLevelType w:val="hybridMultilevel"/>
    <w:tmpl w:val="00000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6">
    <w:nsid w:val="00000025"/>
    <w:multiLevelType w:val="hybridMultilevel"/>
    <w:tmpl w:val="0000002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7">
    <w:nsid w:val="00000026"/>
    <w:multiLevelType w:val="hybridMultilevel"/>
    <w:tmpl w:val="00000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8">
    <w:nsid w:val="00000027"/>
    <w:multiLevelType w:val="hybridMultilevel"/>
    <w:tmpl w:val="0000002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9">
    <w:nsid w:val="00000028"/>
    <w:multiLevelType w:val="hybridMultilevel"/>
    <w:tmpl w:val="00000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0">
    <w:nsid w:val="00000029"/>
    <w:multiLevelType w:val="hybridMultilevel"/>
    <w:tmpl w:val="0000002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1">
    <w:nsid w:val="0000002A"/>
    <w:multiLevelType w:val="hybridMultilevel"/>
    <w:tmpl w:val="00000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2">
    <w:nsid w:val="0000002B"/>
    <w:multiLevelType w:val="hybridMultilevel"/>
    <w:tmpl w:val="0000002B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3">
    <w:nsid w:val="0000002C"/>
    <w:multiLevelType w:val="hybridMultilevel"/>
    <w:tmpl w:val="00000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4">
    <w:nsid w:val="0000002D"/>
    <w:multiLevelType w:val="hybridMultilevel"/>
    <w:tmpl w:val="0000002D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5">
    <w:nsid w:val="0000002E"/>
    <w:multiLevelType w:val="hybridMultilevel"/>
    <w:tmpl w:val="00000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6">
    <w:nsid w:val="0000002F"/>
    <w:multiLevelType w:val="hybridMultilevel"/>
    <w:tmpl w:val="0000002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7">
    <w:nsid w:val="00000030"/>
    <w:multiLevelType w:val="hybridMultilevel"/>
    <w:tmpl w:val="00000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8">
    <w:nsid w:val="00000031"/>
    <w:multiLevelType w:val="hybridMultilevel"/>
    <w:tmpl w:val="0000003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9">
    <w:nsid w:val="00000032"/>
    <w:multiLevelType w:val="hybridMultilevel"/>
    <w:tmpl w:val="00000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0">
    <w:nsid w:val="00000033"/>
    <w:multiLevelType w:val="hybridMultilevel"/>
    <w:tmpl w:val="0000003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1">
    <w:nsid w:val="00000034"/>
    <w:multiLevelType w:val="hybridMultilevel"/>
    <w:tmpl w:val="00000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2">
    <w:nsid w:val="00000035"/>
    <w:multiLevelType w:val="hybridMultilevel"/>
    <w:tmpl w:val="0000003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