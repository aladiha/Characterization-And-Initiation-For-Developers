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pPr>
        <w:bidi/>
        <w:jc w:val="both"/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color w:val="000000"/>
          <w:u w:val="single"/>
          <w:rtl/>
        </w:rPr>
      </w:pPr>
      <w:r>
        <w:rPr>
          <w:rFonts w:ascii="David" w:eastAsia="David" w:hAnsi="David" w:cs="David"/>
          <w:b/>
          <w:color w:val="000000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(מודולים (תכניות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(מהלכים (פרוצדורות בקרה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single"/>
          <w:rtl/>
        </w:rPr>
      </w:pPr>
      <w:r>
        <w:rPr>
          <w:rFonts w:ascii="David" w:eastAsia="David" w:hAnsi="David" w:cs="David"/>
          <w:b w:val="0"/>
          <w:color w:val="0000FF"/>
          <w:u w:val="singl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מערכת הפעלה</w:t>
      </w:r>
    </w:p>
    <w:p w:rsidR="00A77B3E">
      <w:pPr>
        <w:numPr>
          <w:ilvl w:val="1"/>
          <w:numId w:val="9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בסיס הנתונים – 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>DBMS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single"/>
          <w:rtl/>
        </w:rPr>
      </w:pPr>
      <w:r>
        <w:rPr>
          <w:rFonts w:ascii="David" w:eastAsia="David" w:hAnsi="David" w:cs="David"/>
          <w:b w:val="0"/>
          <w:color w:val="0000FF"/>
          <w:u w:val="singl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מרכז תמיכה – 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>HELPDESK (CALL CENTER</w:t>
      </w:r>
      <w:r>
        <w:rPr>
          <w:rFonts w:ascii="David" w:eastAsia="David" w:hAnsi="David" w:cs="David"/>
          <w:b w:val="0"/>
          <w:color w:val="000000"/>
          <w:u w:val="none"/>
          <w:rtl/>
        </w:rPr>
        <w:t>)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 (הסבות (הגירה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color w:val="0000FF"/>
          <w:u w:val="none"/>
          <w:rtl/>
        </w:rPr>
      </w:pP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150048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