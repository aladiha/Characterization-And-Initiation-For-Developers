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>
      <w:r>
        <w:rPr>
          <w:b/>
          <w:color w:val="FF0000"/>
          <w:sz w:val="24"/>
        </w:rPr>
        <w:t>***********************************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***********************************</w:t>
      </w:r>
    </w:p>
    <w:p>
      <w:pPr>
        <w:bidi/>
        <w:jc w:val="right"/>
        <w:rPr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/>
        </w:rPr>
        <w:t>***********************************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/>
        </w:rPr>
        <w:t>***********************************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b/>
          <w:color w:val="FF0000"/>
          <w:sz w:val="24"/>
        </w:rPr>
        <w:t>Evaluation Only. Created with Aspose.Words. Copyright 2003-2019 Aspose Pty Ltd.</w:t>
      </w:r>
    </w:p>
    <w:p w:rsidR="00A77B3E">
      <w:r>
        <w:t>***********************************</w:t>
      </w:r>
    </w:p>
    <w:p w:rsidR="00A77B3E">
      <w:pPr>
        <w:numPr>
          <w:ilvl w:val="0"/>
          <w:numId w:val="1"/>
        </w:numPr>
        <w:bidi/>
        <w:jc w:val="right"/>
        <w:rPr>
          <w:rFonts w:ascii="David" w:eastAsia="David" w:hAnsi="David" w:cs="David"/>
          <w:b/>
          <w:color w:val="000000"/>
          <w:u w:val="single"/>
          <w:rtl/>
        </w:rPr>
      </w:pPr>
      <w:r>
        <w:rPr>
          <w:rtl/>
        </w:rPr>
        <w:t>עִבְרִית</w:t>
      </w:r>
      <w:r>
        <w:rPr>
          <w:rFonts w:ascii="David" w:eastAsia="David" w:hAnsi="David" w:cs="David"/>
          <w:b/>
          <w:color w:val="000000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צוותי משתמשים</w:t>
      </w:r>
    </w:p>
    <w:p w:rsidR="00A77B3E">
      <w:pPr>
        <w:numPr>
          <w:ilvl w:val="0"/>
          <w:numId w:val="1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2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מטרות עתידיות</w:t>
      </w:r>
    </w:p>
    <w:p w:rsidR="00A77B3E">
      <w:pPr>
        <w:numPr>
          <w:ilvl w:val="0"/>
          <w:numId w:val="2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3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בעיות שיידחו</w:t>
      </w:r>
    </w:p>
    <w:p w:rsidR="00A77B3E">
      <w:pPr>
        <w:numPr>
          <w:ilvl w:val="0"/>
          <w:numId w:val="3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4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מילון מונחים</w:t>
      </w:r>
    </w:p>
    <w:p w:rsidR="00A77B3E">
      <w:pPr>
        <w:numPr>
          <w:ilvl w:val="0"/>
          <w:numId w:val="4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5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תתי-מערכת</w:t>
      </w:r>
    </w:p>
    <w:p w:rsidR="00A77B3E">
      <w:pPr>
        <w:numPr>
          <w:ilvl w:val="0"/>
          <w:numId w:val="5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6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שמות תתי תהליכים</w:t>
      </w:r>
    </w:p>
    <w:p w:rsidR="00A77B3E">
      <w:pPr>
        <w:numPr>
          <w:ilvl w:val="0"/>
          <w:numId w:val="6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7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(מודולים (תכניות</w:t>
      </w:r>
    </w:p>
    <w:p w:rsidR="00A77B3E">
      <w:pPr>
        <w:numPr>
          <w:ilvl w:val="1"/>
          <w:numId w:val="7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 xml:space="preserve">תכניות מקור – </w:t>
      </w:r>
      <w:r>
        <w:rPr>
          <w:rFonts w:ascii="David" w:eastAsia="David" w:hAnsi="David" w:cs="David"/>
          <w:b w:val="0"/>
          <w:color w:val="000000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 xml:space="preserve">תכניות ביצוע – </w:t>
      </w:r>
      <w:r>
        <w:rPr>
          <w:rFonts w:ascii="David" w:eastAsia="David" w:hAnsi="David" w:cs="David"/>
          <w:b w:val="0"/>
          <w:color w:val="000000"/>
          <w:u w:val="none"/>
          <w:rtl w:val="0"/>
        </w:rPr>
        <w:t>EXECUTABLE MODULES</w:t>
      </w:r>
    </w:p>
    <w:p w:rsidR="00A77B3E">
      <w:pPr>
        <w:numPr>
          <w:ilvl w:val="0"/>
          <w:numId w:val="7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8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(מהלכים (פרוצדורות בקרה</w:t>
      </w:r>
    </w:p>
    <w:p w:rsidR="00A77B3E">
      <w:pPr>
        <w:numPr>
          <w:ilvl w:val="1"/>
          <w:numId w:val="8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</w:p>
    <w:p w:rsidR="00A77B3E">
      <w:pPr>
        <w:numPr>
          <w:ilvl w:val="0"/>
          <w:numId w:val="8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9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מערכת הפעלה</w:t>
      </w:r>
    </w:p>
    <w:p w:rsidR="00A77B3E">
      <w:pPr>
        <w:numPr>
          <w:ilvl w:val="1"/>
          <w:numId w:val="9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 xml:space="preserve">בסיס הנתונים – </w:t>
      </w:r>
      <w:r>
        <w:rPr>
          <w:rFonts w:ascii="David" w:eastAsia="David" w:hAnsi="David" w:cs="David"/>
          <w:b w:val="0"/>
          <w:color w:val="000000"/>
          <w:u w:val="none"/>
          <w:rtl w:val="0"/>
        </w:rPr>
        <w:t>DBMS</w:t>
      </w:r>
    </w:p>
    <w:p w:rsidR="00A77B3E">
      <w:pPr>
        <w:numPr>
          <w:ilvl w:val="0"/>
          <w:numId w:val="9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0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תוכנות יישום</w:t>
      </w:r>
    </w:p>
    <w:p w:rsidR="00A77B3E">
      <w:pPr>
        <w:numPr>
          <w:ilvl w:val="0"/>
          <w:numId w:val="1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1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11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2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רשת ציבורית</w:t>
      </w:r>
    </w:p>
    <w:p w:rsidR="00A77B3E">
      <w:pPr>
        <w:numPr>
          <w:ilvl w:val="0"/>
          <w:numId w:val="12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3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(נקודות פתוחות (וחלופות</w:t>
      </w:r>
    </w:p>
    <w:p w:rsidR="00A77B3E">
      <w:pPr>
        <w:numPr>
          <w:ilvl w:val="1"/>
          <w:numId w:val="13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</w:p>
    <w:p w:rsidR="00A77B3E">
      <w:pPr>
        <w:numPr>
          <w:ilvl w:val="0"/>
          <w:numId w:val="13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4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ספקים וגורמי חוץ</w:t>
      </w:r>
    </w:p>
    <w:p w:rsidR="00A77B3E">
      <w:pPr>
        <w:numPr>
          <w:ilvl w:val="0"/>
          <w:numId w:val="14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5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תכנית פרטנית</w:t>
      </w:r>
    </w:p>
    <w:p w:rsidR="00A77B3E">
      <w:pPr>
        <w:numPr>
          <w:ilvl w:val="0"/>
          <w:numId w:val="15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6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 xml:space="preserve">מרכז תמיכה – </w:t>
      </w:r>
      <w:r>
        <w:rPr>
          <w:rFonts w:ascii="David" w:eastAsia="David" w:hAnsi="David" w:cs="David"/>
          <w:b w:val="0"/>
          <w:color w:val="000000"/>
          <w:u w:val="none"/>
          <w:rtl w:val="0"/>
        </w:rPr>
        <w:t>HELPDESK (CALL CENTER</w:t>
      </w:r>
      <w:r>
        <w:rPr>
          <w:rFonts w:ascii="David" w:eastAsia="David" w:hAnsi="David" w:cs="David"/>
          <w:b w:val="0"/>
          <w:color w:val="000000"/>
          <w:u w:val="none"/>
          <w:rtl/>
        </w:rPr>
        <w:t>)</w:t>
      </w:r>
    </w:p>
    <w:p w:rsidR="00A77B3E">
      <w:pPr>
        <w:numPr>
          <w:ilvl w:val="1"/>
          <w:numId w:val="16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עלויות שוטפות</w:t>
      </w:r>
    </w:p>
    <w:p w:rsidR="00A77B3E">
      <w:pPr>
        <w:numPr>
          <w:ilvl w:val="0"/>
          <w:numId w:val="16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7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 xml:space="preserve"> (הסבות (הגירה</w:t>
      </w:r>
    </w:p>
    <w:p w:rsidR="00A77B3E">
      <w:pPr>
        <w:numPr>
          <w:ilvl w:val="1"/>
          <w:numId w:val="17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או"ש</w:t>
      </w:r>
    </w:p>
    <w:p w:rsidR="00A77B3E">
      <w:pPr>
        <w:numPr>
          <w:ilvl w:val="1"/>
          <w:numId w:val="17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מדריך למשתמש</w:t>
      </w:r>
    </w:p>
    <w:p w:rsidR="00A77B3E">
      <w:pPr>
        <w:numPr>
          <w:ilvl w:val="0"/>
          <w:numId w:val="17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8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חוסן ואמינות</w:t>
      </w:r>
    </w:p>
    <w:p w:rsidR="00A77B3E">
      <w:pPr>
        <w:numPr>
          <w:ilvl w:val="1"/>
          <w:numId w:val="18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תכנית בדיקה</w:t>
      </w:r>
    </w:p>
    <w:p w:rsidR="00A77B3E">
      <w:pPr>
        <w:numPr>
          <w:ilvl w:val="1"/>
          <w:numId w:val="18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זמינות ושרידות</w:t>
      </w:r>
    </w:p>
    <w:p w:rsidR="00A77B3E">
      <w:pPr>
        <w:numPr>
          <w:ilvl w:val="0"/>
          <w:numId w:val="18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373954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