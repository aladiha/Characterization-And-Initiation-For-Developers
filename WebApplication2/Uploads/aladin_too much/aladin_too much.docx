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  <w:r>
        <w:rPr>
          <w:rFonts w:ascii="David" w:eastAsia="David" w:hAnsi="David" w:cs="David"/>
          <w:b/>
          <w:bCs/>
          <w:i/>
          <w:iCs/>
          <w:szCs w:val="52"/>
          <w:rtl/>
        </w:rPr>
        <w:t>מסמך איפיון וייזום</w:t>
      </w:r>
    </w:p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  <w:r>
        <w:rPr>
          <w:rFonts w:ascii="David" w:eastAsia="David" w:hAnsi="David" w:cs="David"/>
          <w:b/>
          <w:bCs/>
          <w:i w:val="0"/>
          <w:iCs w:val="0"/>
          <w:sz w:val="36"/>
          <w:szCs w:val="36"/>
        </w:rPr>
        <w:t>too much</w:t>
      </w: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יעדי הארגון, אסטרטגיה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תרשים ומבנה ארגוני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השלכות או'ש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אישור (סימוכין) תקציבי / עסקי // האם הפרויקט עסקי.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תלות במערכות אחרות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סיכונים - ישימות הפרויקט  // האם הפרויקט עסקי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עלות/תועלת – ישימות עסקית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תוצרים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מועד נטישה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משך חיי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שגרות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שגרות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שגרות צד שלישי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טבלאות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טבלאות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טבלאות חיצוניות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כללי – מודל הנתונים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קבצים לוגיים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שדות מקומיים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שדות ארגוניים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שדות גלובליים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קבוצת דחות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הצלבות וחיתוכים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נפחים עומסים וביצועים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אינדקס ורשימה כללית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ממשקים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דרישות מיוחדות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 (נקודות פתוחות (וחלופות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דרישות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ציוד קצה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ציוד מיוחד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ציוד מתכלה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אתר ראשי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אתר גיבוי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השתמשות בבסיס נתונים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 w:val="0"/>
        </w:rPr>
        <w:t>Data 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Realm DataBase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provides results relatively faster than SQLite, and is much more performance minded.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simple to use, thanks to it being an object database. By just creating a class that extends RealmObject class, you are all set.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can  be used across platforms like iOS, Xamarin and React Native too.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Easy creating and storing of data while on the move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אבטחת מידע</w:t>
      </w:r>
    </w:p>
    <w:p w:rsidR="00A77B3E">
      <w:pPr>
        <w:numPr>
          <w:ilvl w:val="1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  <w:rtl/>
        </w:rPr>
        <w:t>סיכוני אבטחת מידע: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 w:val="0"/>
        </w:rPr>
        <w:t>Phishing</w:t>
      </w: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 xml:space="preserve"> - כלומק שליחת מייל המשתמש כאילנו אנחנו החברה או האחראים על האפליקצייה/אתר שבתוך ההודעה מתבקש להכביס את הפרטים שלו בכדי לגנוב אותם.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>הצלחה לגשת לבסיס הנתונים</w:t>
      </w:r>
    </w:p>
    <w:p w:rsidR="00A77B3E">
      <w:pPr>
        <w:numPr>
          <w:ilvl w:val="1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  <w:rtl/>
        </w:rPr>
        <w:t>אמצעי אבחטת מידע: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>זיהוי המשתמש - כך שיהיה מוגדר מי המשתמש ומה מוטר לו לעשות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>בעת כניסה למערכת והזנת שם המשתמש והסיסמה אנו נצפין את הסיסמה ונשוואה אותה מול הסיסמה המוצפנת ששמורה בבסיס הנתונים</w:t>
      </w:r>
    </w:p>
    <w:p w:rsidR="00A77B3E">
      <w:pPr>
        <w:numPr>
          <w:ilvl w:val="1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  <w:rtl/>
        </w:rPr>
        <w:t>ניהול אבטחת המידע: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>אבטחת יציאת מידע או הכנסת מידע לתוך בסיס הנתונים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>ניהול רישום כניסות ויציאות למערכת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 xml:space="preserve">הצפנת סיסמת המשתמש בעזרת פונקציות </w:t>
      </w: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 w:val="0"/>
        </w:rPr>
        <w:t>HASH</w:t>
      </w: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 xml:space="preserve"> אשר נותנים להם את הסיסמה והם יתנו רץף אותיות, מספרים או תווים כך שלא ניתן לשחזר את הסיסמה.</w:t>
      </w:r>
    </w:p>
    <w:p w:rsidR="00A77B3E">
      <w:pPr>
        <w:numPr>
          <w:ilvl w:val="0"/>
          <w:numId w:val="5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תיחום חיצוני, משתמשים, מערכות משיקות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  <w:t>DFD Template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FF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  <w:drawing>
          <wp:inline>
            <wp:extent cx="5219700" cy="334327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697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FF0000"/>
          <w:sz w:val="28"/>
          <w:szCs w:val="28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FF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FF0000"/>
          <w:sz w:val="28"/>
          <w:szCs w:val="28"/>
          <w:u w:val="none"/>
        </w:rPr>
        <w:t>this DFD is  a template and should be changed to ur DFD!!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FF0000"/>
          <w:sz w:val="28"/>
          <w:szCs w:val="28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FF0000"/>
          <w:sz w:val="28"/>
          <w:szCs w:val="28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  <w:t>Users and Statistics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Our Users ages are 8+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for example wechat messaging application users increase as the time pass: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drawing>
          <wp:inline>
            <wp:extent cx="5943600" cy="441609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002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Statistics involve our App: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drawing>
          <wp:inline>
            <wp:extent cx="5943600" cy="5676138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324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  <w:t>Integration Systems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  <w:drawing>
          <wp:inline>
            <wp:extent cx="5943600" cy="2627071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071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">
    <w:nsid w:val="00000036"/>
    <w:multiLevelType w:val="hybridMultilevel"/>
    <w:tmpl w:val="0000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">
    <w:nsid w:val="00000037"/>
    <w:multiLevelType w:val="hybridMultilevel"/>
    <w:tmpl w:val="000000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5">
    <w:nsid w:val="00000038"/>
    <w:multiLevelType w:val="hybridMultilevel"/>
    <w:tmpl w:val="0000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jpeg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