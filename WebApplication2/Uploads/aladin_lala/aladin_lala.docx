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lala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CoreData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store contents of an object which is represented by a class in Objective-C.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Fast in fetching records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Our Users ages are 13+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Social Media users encrease as the time pass: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943600" cy="441609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45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Statistics involve our App: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943600" cy="291401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226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