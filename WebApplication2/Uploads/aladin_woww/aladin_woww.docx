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woww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SQLite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No dependencies, is included with Android and iOS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Developers can define exactly the data schema they want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Developers have full control, e.g. handwritten SQL queries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Debuggable data: developers can grab the database file and analyze it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אבטחת מידע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סיכוני אבטחת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הצלחה לגשת לבסיס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אמצעי אבחטת 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1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ניהול אבטחת המידע: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אבטחת יציאת מידע או הכנסת מידע לתוך בסיס הנתונים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>ניהול רישום כניסות ויציאות למערכת</w:t>
      </w:r>
    </w:p>
    <w:p w:rsidR="00A77B3E">
      <w:pPr>
        <w:numPr>
          <w:ilvl w:val="2"/>
          <w:numId w:val="5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  <w:t>DFD Template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  <w:drawing>
          <wp:inline>
            <wp:extent cx="5219700" cy="33432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  <w:t>this DFD is  a template and should be changed to ur DFD!!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FF0000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  <w:t>Users and Statistics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Our Users ages are not specific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gaming users and profit increase as the time pass: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943600" cy="3317358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4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Statistics involve our App:</w:t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238750" cy="6324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36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