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numPr>
          <w:ilvl w:val="0"/>
          <w:numId w:val="19"/>
        </w:numPr>
        <w:bidi/>
        <w:jc w:val="both"/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2163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