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r>
        <w:rPr>
          <w:b/>
          <w:color w:val="FF0000"/>
          <w:sz w:val="24"/>
        </w:rPr>
        <w:t>***********************************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***********************************</w:t>
      </w:r>
    </w:p>
    <w:p>
      <w:pPr>
        <w:bidi/>
        <w:jc w:val="right"/>
        <w:rPr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***********************************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</w:rPr>
        <w:t>***********************************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</w:rPr>
      </w:pPr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r>
        <w:t>***********************************</w:t>
      </w:r>
    </w:p>
    <w:p w:rsidR="00A77B3E">
      <w:pPr>
        <w:numPr>
          <w:ilvl w:val="0"/>
          <w:numId w:val="1"/>
        </w:numPr>
        <w:bidi/>
        <w:jc w:val="right"/>
        <w:rPr>
          <w:rFonts w:ascii="David" w:eastAsia="David" w:hAnsi="David" w:cs="David"/>
          <w:b/>
          <w:color w:val="000000"/>
          <w:u w:val="single"/>
          <w:rtl/>
        </w:rPr>
      </w:pPr>
      <w:r>
        <w:rPr>
          <w:rtl/>
        </w:rPr>
        <w:t>עִבְרִית</w:t>
      </w:r>
      <w:r>
        <w:rPr>
          <w:rFonts w:ascii="David" w:eastAsia="David" w:hAnsi="David" w:cs="David"/>
          <w:b/>
          <w:color w:val="000000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צוותי משתמשים</w:t>
      </w:r>
    </w:p>
    <w:p w:rsidR="00A77B3E">
      <w:pPr>
        <w:numPr>
          <w:ilvl w:val="0"/>
          <w:numId w:val="1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2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מטרות עתידיות</w:t>
      </w:r>
    </w:p>
    <w:p w:rsidR="00A77B3E">
      <w:pPr>
        <w:numPr>
          <w:ilvl w:val="0"/>
          <w:numId w:val="2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3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בעיות שיידחו</w:t>
      </w:r>
    </w:p>
    <w:p w:rsidR="00A77B3E">
      <w:pPr>
        <w:numPr>
          <w:ilvl w:val="0"/>
          <w:numId w:val="3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4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מילון מונחים</w:t>
      </w:r>
    </w:p>
    <w:p w:rsidR="00A77B3E">
      <w:pPr>
        <w:numPr>
          <w:ilvl w:val="0"/>
          <w:numId w:val="4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5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תתי-מערכת</w:t>
      </w:r>
    </w:p>
    <w:p w:rsidR="00A77B3E">
      <w:pPr>
        <w:numPr>
          <w:ilvl w:val="0"/>
          <w:numId w:val="5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6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שמות תתי תהליכים</w:t>
      </w:r>
    </w:p>
    <w:p w:rsidR="00A77B3E">
      <w:pPr>
        <w:numPr>
          <w:ilvl w:val="0"/>
          <w:numId w:val="6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7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(מודולים (תכניות</w:t>
      </w:r>
    </w:p>
    <w:p w:rsidR="00A77B3E">
      <w:pPr>
        <w:numPr>
          <w:ilvl w:val="1"/>
          <w:numId w:val="7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color w:val="000000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color w:val="000000"/>
          <w:u w:val="none"/>
          <w:rtl w:val="0"/>
        </w:rPr>
        <w:t>EXECUTABLE MODULES</w:t>
      </w:r>
    </w:p>
    <w:p w:rsidR="00A77B3E">
      <w:pPr>
        <w:numPr>
          <w:ilvl w:val="0"/>
          <w:numId w:val="7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8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(מהלכים (פרוצדורות בקרה</w:t>
      </w:r>
    </w:p>
    <w:p w:rsidR="00A77B3E">
      <w:pPr>
        <w:numPr>
          <w:ilvl w:val="1"/>
          <w:numId w:val="8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</w:p>
    <w:p w:rsidR="00A77B3E">
      <w:pPr>
        <w:numPr>
          <w:ilvl w:val="0"/>
          <w:numId w:val="8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9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מערכת הפעלה</w:t>
      </w:r>
    </w:p>
    <w:p w:rsidR="00A77B3E">
      <w:pPr>
        <w:numPr>
          <w:ilvl w:val="1"/>
          <w:numId w:val="9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 xml:space="preserve">בסיס הנתונים – </w:t>
      </w:r>
      <w:r>
        <w:rPr>
          <w:rFonts w:ascii="David" w:eastAsia="David" w:hAnsi="David" w:cs="David"/>
          <w:b w:val="0"/>
          <w:color w:val="000000"/>
          <w:u w:val="none"/>
          <w:rtl w:val="0"/>
        </w:rPr>
        <w:t>DBMS</w:t>
      </w:r>
    </w:p>
    <w:p w:rsidR="00A77B3E">
      <w:pPr>
        <w:numPr>
          <w:ilvl w:val="0"/>
          <w:numId w:val="9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0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תוכנות יישום</w:t>
      </w:r>
    </w:p>
    <w:p w:rsidR="00A77B3E">
      <w:pPr>
        <w:numPr>
          <w:ilvl w:val="0"/>
          <w:numId w:val="1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1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11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2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רשת ציבורית</w:t>
      </w:r>
    </w:p>
    <w:p w:rsidR="00A77B3E">
      <w:pPr>
        <w:numPr>
          <w:ilvl w:val="0"/>
          <w:numId w:val="12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3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(נקודות פתוחות (וחלופות</w:t>
      </w:r>
    </w:p>
    <w:p w:rsidR="00A77B3E">
      <w:pPr>
        <w:numPr>
          <w:ilvl w:val="1"/>
          <w:numId w:val="13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</w:p>
    <w:p w:rsidR="00A77B3E">
      <w:pPr>
        <w:numPr>
          <w:ilvl w:val="0"/>
          <w:numId w:val="13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4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ספקים וגורמי חוץ</w:t>
      </w:r>
    </w:p>
    <w:p w:rsidR="00A77B3E">
      <w:pPr>
        <w:numPr>
          <w:ilvl w:val="0"/>
          <w:numId w:val="14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5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תכנית פרטנית</w:t>
      </w:r>
    </w:p>
    <w:p w:rsidR="00A77B3E">
      <w:pPr>
        <w:numPr>
          <w:ilvl w:val="0"/>
          <w:numId w:val="15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6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 xml:space="preserve">מרכז תמיכה – </w:t>
      </w:r>
      <w:r>
        <w:rPr>
          <w:rFonts w:ascii="David" w:eastAsia="David" w:hAnsi="David" w:cs="David"/>
          <w:b w:val="0"/>
          <w:color w:val="000000"/>
          <w:u w:val="none"/>
          <w:rtl w:val="0"/>
        </w:rPr>
        <w:t>HELPDESK (CALL CENTER</w:t>
      </w:r>
      <w:r>
        <w:rPr>
          <w:rFonts w:ascii="David" w:eastAsia="David" w:hAnsi="David" w:cs="David"/>
          <w:b w:val="0"/>
          <w:color w:val="000000"/>
          <w:u w:val="none"/>
          <w:rtl/>
        </w:rPr>
        <w:t>)</w:t>
      </w:r>
    </w:p>
    <w:p w:rsidR="00A77B3E">
      <w:pPr>
        <w:numPr>
          <w:ilvl w:val="1"/>
          <w:numId w:val="16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עלויות שוטפות</w:t>
      </w:r>
    </w:p>
    <w:p w:rsidR="00A77B3E">
      <w:pPr>
        <w:numPr>
          <w:ilvl w:val="0"/>
          <w:numId w:val="16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7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 xml:space="preserve"> (הסבות (הגירה</w:t>
      </w:r>
    </w:p>
    <w:p w:rsidR="00A77B3E">
      <w:pPr>
        <w:numPr>
          <w:ilvl w:val="1"/>
          <w:numId w:val="17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מדריך למשתמש</w:t>
      </w:r>
    </w:p>
    <w:p w:rsidR="00A77B3E">
      <w:pPr>
        <w:numPr>
          <w:ilvl w:val="0"/>
          <w:numId w:val="17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8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זמינות ושרידות</w:t>
      </w:r>
    </w:p>
    <w:p w:rsidR="00A77B3E">
      <w:pPr>
        <w:numPr>
          <w:ilvl w:val="0"/>
          <w:numId w:val="18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1059666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