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20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CoreData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store contents of an object which is represented by a class in Objective-C.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Fast in fetching records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