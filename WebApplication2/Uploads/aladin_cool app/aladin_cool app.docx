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cool app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32"/>
          <w:szCs w:val="32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8"/>
          <w:szCs w:val="28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696969"/>
          <w:sz w:val="28"/>
          <w:szCs w:val="28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