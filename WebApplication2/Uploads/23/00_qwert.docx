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***********************************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</w:t>
      </w:r>
    </w:p>
    <w:p>
      <w:pPr>
        <w:bidi/>
        <w:jc w:val="right"/>
        <w:rPr>
          <w:b/>
          <w:color w:val="FF0000"/>
          <w:sz w:val="24"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 w:val="0"/>
        </w:rPr>
        <w:t>Text Here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rFonts w:ascii="David" w:eastAsia="David" w:hAnsi="David" w:cs="David"/>
          <w:b/>
          <w:color w:val="FF0000"/>
          <w:sz w:val="24"/>
          <w:rtl/>
        </w:rPr>
        <w:t>***********************************</w:t>
      </w:r>
    </w:p>
    <w:p>
      <w:pPr>
        <w:bidi/>
        <w:jc w:val="right"/>
        <w:rPr>
          <w:rFonts w:ascii="David" w:eastAsia="David" w:hAnsi="David"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***********************************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/>
          <w:color w:val="000000"/>
          <w:u w:val="single"/>
          <w:rtl/>
        </w:rPr>
      </w:pPr>
      <w:r>
        <w:rPr>
          <w:rtl/>
        </w:rPr>
        <w:t>עִבְרִית</w:t>
      </w:r>
      <w:r>
        <w:rPr>
          <w:rFonts w:ascii="David" w:eastAsia="David" w:hAnsi="David" w:cs="David"/>
          <w:b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1"/>
          <w:numId w:val="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בסיס הנתונים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9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1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11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12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1"/>
          <w:numId w:val="13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</w:p>
    <w:p w:rsidR="00A77B3E">
      <w:pPr>
        <w:numPr>
          <w:ilvl w:val="0"/>
          <w:numId w:val="13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14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15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מרכז תמיכה – </w:t>
      </w:r>
      <w:r>
        <w:rPr>
          <w:rFonts w:ascii="David" w:eastAsia="David" w:hAnsi="David" w:cs="David"/>
          <w:b w:val="0"/>
          <w:color w:val="000000"/>
          <w:u w:val="none"/>
          <w:rtl w:val="0"/>
        </w:rPr>
        <w:t>HELPDESK (CALL CENTER</w:t>
      </w:r>
      <w:r>
        <w:rPr>
          <w:rFonts w:ascii="David" w:eastAsia="David" w:hAnsi="David"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16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17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single"/>
          <w:rtl/>
        </w:rPr>
      </w:pPr>
      <w:r>
        <w:rPr>
          <w:rFonts w:ascii="David" w:eastAsia="David" w:hAnsi="David"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right"/>
        <w:rPr>
          <w:rFonts w:ascii="David" w:eastAsia="David" w:hAnsi="David" w:cs="David"/>
          <w:b w:val="0"/>
          <w:color w:val="000000"/>
          <w:u w:val="none"/>
          <w:rtl/>
        </w:rPr>
      </w:pPr>
      <w:r>
        <w:rPr>
          <w:rFonts w:ascii="David" w:eastAsia="David" w:hAnsi="David"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18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  <w:r>
        <w:rPr>
          <w:rFonts w:ascii="David" w:eastAsia="David" w:hAnsi="David"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right"/>
        <w:rPr>
          <w:rFonts w:ascii="David" w:eastAsia="David" w:hAnsi="David"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678245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