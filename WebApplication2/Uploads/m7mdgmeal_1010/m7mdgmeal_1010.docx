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numPr>
          <w:ilvl w:val="0"/>
          <w:numId w:val="19"/>
        </w:numPr>
        <w:bidi/>
        <w:jc w:val="both"/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9817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